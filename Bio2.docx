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right"/>
        <w:rPr>
          <w:rFonts w:ascii="Times New Roman" w:cs="Times New Roman" w:hAnsi="Times New Roman" w:hint="default"/>
          <w:b/>
          <w:bCs/>
          <w:i/>
          <w:iCs/>
          <w:color w:val="c00000"/>
          <w:sz w:val="96"/>
          <w:szCs w:val="96"/>
        </w:rPr>
      </w:pPr>
      <w:bookmarkStart w:id="0" w:name="_GoBack"/>
      <w:bookmarkEnd w:id="0"/>
      <w:r>
        <w:rPr>
          <w:rFonts w:cs="Times New Roman" w:hAnsi="Times New Roman" w:hint="default"/>
          <w:b/>
          <w:bCs/>
          <w:sz w:val="56"/>
          <w:szCs w:val="56"/>
          <w:u w:val="single"/>
          <w:lang w:val="en-US"/>
        </w:rPr>
        <w:t>Project Topic:</w:t>
      </w:r>
      <w:r>
        <w:rPr>
          <w:rFonts w:ascii="Times New Roman" w:cs="Times New Roman" w:hAnsi="Times New Roman" w:hint="default"/>
          <w:b/>
          <w:bCs/>
          <w:sz w:val="96"/>
          <w:szCs w:val="56"/>
        </w:rPr>
        <w:t xml:space="preserve">  </w:t>
      </w:r>
      <w:r>
        <w:rPr>
          <w:rFonts w:ascii="Times New Roman" w:cs="Times New Roman" w:hAnsi="Times New Roman" w:hint="default"/>
          <w:b/>
          <w:bCs/>
          <w:i/>
          <w:iCs/>
          <w:color w:val="c00000"/>
          <w:sz w:val="96"/>
          <w:szCs w:val="96"/>
        </w:rPr>
        <w:t xml:space="preserve">      </w:t>
      </w:r>
      <w:r>
        <w:rPr>
          <w:rFonts w:ascii="Times New Roman" w:cs="Times New Roman" w:hAnsi="Times New Roman" w:hint="default"/>
          <w:b/>
          <w:bCs/>
          <w:i/>
          <w:iCs/>
          <w:color w:val="c00000"/>
          <w:sz w:val="96"/>
          <w:szCs w:val="96"/>
        </w:rPr>
        <w:t xml:space="preserve">           </w:t>
      </w:r>
    </w:p>
    <w:p>
      <w:pPr>
        <w:pStyle w:val="style0"/>
        <w:spacing w:lineRule="auto" w:line="360"/>
        <w:jc w:val="distribute"/>
        <w:rPr>
          <w:rFonts w:ascii="Times New Roman" w:cs="Times New Roman" w:hAnsi="Times New Roman" w:hint="default"/>
          <w:b/>
          <w:bCs/>
          <w:i/>
          <w:iCs/>
          <w:caps/>
          <w:smallCaps w:val="false"/>
          <w:color w:val="36363d"/>
          <w:sz w:val="96"/>
          <w:szCs w:val="96"/>
        </w:rPr>
      </w:pPr>
      <w:r>
        <w:rPr>
          <w:rFonts w:ascii="Times New Roman" w:cs="Times New Roman" w:hAnsi="Times New Roman" w:hint="default"/>
          <w:b/>
          <w:bCs/>
          <w:i/>
          <w:iCs/>
          <w:caps/>
          <w:smallCaps w:val="false"/>
          <w:color w:val="36363d"/>
          <w:sz w:val="96"/>
          <w:szCs w:val="96"/>
        </w:rPr>
        <w:t xml:space="preserve">Biometric                      </w:t>
      </w:r>
    </w:p>
    <w:p>
      <w:pPr>
        <w:pStyle w:val="style0"/>
        <w:spacing w:lineRule="auto" w:line="360"/>
        <w:jc w:val="distribute"/>
        <w:rPr>
          <w:rFonts w:ascii="Times New Roman" w:cs="Times New Roman" w:hAnsi="Times New Roman" w:hint="default"/>
          <w:b/>
          <w:bCs/>
          <w:i/>
          <w:iCs/>
          <w:caps/>
          <w:smallCaps w:val="false"/>
          <w:color w:val="36363d"/>
          <w:sz w:val="96"/>
          <w:szCs w:val="96"/>
        </w:rPr>
      </w:pPr>
      <w:r>
        <w:rPr>
          <w:rFonts w:ascii="Times New Roman" w:cs="Times New Roman" w:hAnsi="Times New Roman" w:hint="default"/>
          <w:b/>
          <w:bCs/>
          <w:i/>
          <w:iCs/>
          <w:caps/>
          <w:smallCaps w:val="false"/>
          <w:color w:val="36363d"/>
          <w:sz w:val="96"/>
          <w:szCs w:val="96"/>
        </w:rPr>
        <w:t xml:space="preserve">  </w:t>
      </w:r>
      <w:r>
        <w:rPr>
          <w:rFonts w:ascii="Times New Roman" w:cs="Times New Roman" w:hAnsi="Times New Roman" w:hint="default"/>
          <w:b/>
          <w:bCs/>
          <w:i/>
          <w:iCs/>
          <w:caps/>
          <w:smallCaps w:val="false"/>
          <w:color w:val="36363d"/>
          <w:sz w:val="96"/>
          <w:szCs w:val="96"/>
        </w:rPr>
        <w:t xml:space="preserve">Authentication      </w:t>
      </w:r>
    </w:p>
    <w:p>
      <w:pPr>
        <w:pStyle w:val="style0"/>
        <w:spacing w:lineRule="auto" w:line="360"/>
        <w:jc w:val="distribute"/>
        <w:rPr>
          <w:rFonts w:ascii="Times New Roman" w:cs="Times New Roman" w:hAnsi="Times New Roman"/>
          <w:sz w:val="48"/>
          <w:szCs w:val="48"/>
          <w:lang w:val="en-US"/>
        </w:rPr>
      </w:pPr>
      <w:r>
        <w:rPr>
          <w:rFonts w:ascii="Times New Roman" w:cs="Times New Roman" w:hAnsi="Times New Roman" w:hint="default"/>
          <w:b/>
          <w:bCs/>
          <w:i/>
          <w:iCs/>
          <w:caps/>
          <w:smallCaps w:val="false"/>
          <w:color w:val="36363d"/>
          <w:sz w:val="96"/>
          <w:szCs w:val="96"/>
          <w:lang w:val="en-US"/>
        </w:rPr>
        <w:t xml:space="preserve">      Based </w:t>
      </w:r>
      <w:r>
        <w:rPr>
          <w:rFonts w:ascii="Times New Roman" w:cs="Times New Roman" w:hAnsi="Times New Roman" w:hint="default"/>
          <w:b/>
          <w:bCs/>
          <w:i/>
          <w:iCs/>
          <w:caps/>
          <w:smallCaps w:val="false"/>
          <w:color w:val="36363d"/>
          <w:sz w:val="96"/>
          <w:szCs w:val="96"/>
        </w:rPr>
        <w:t>Voting</w:t>
      </w:r>
    </w:p>
    <w:p>
      <w:pPr>
        <w:pStyle w:val="style0"/>
        <w:spacing w:lineRule="auto" w:line="360"/>
        <w:jc w:val="right"/>
        <w:rPr>
          <w:rFonts w:ascii="Times New Roman" w:cs="Times New Roman" w:hAnsi="Times New Roman"/>
          <w:sz w:val="48"/>
          <w:szCs w:val="48"/>
          <w:lang w:val="en-US"/>
        </w:rPr>
      </w:pPr>
      <w:r>
        <w:rPr>
          <w:rFonts w:ascii="Times New Roman" w:cs="Times New Roman" w:hAnsi="Times New Roman"/>
          <w:sz w:val="48"/>
          <w:szCs w:val="48"/>
          <w:lang w:val="en-US"/>
        </w:rPr>
        <w:t xml:space="preserve">                           </w:t>
      </w:r>
      <w:r>
        <w:rPr>
          <w:rFonts w:ascii="Times New Roman" w:cs="Times New Roman" w:hAnsi="Times New Roman"/>
          <w:sz w:val="48"/>
          <w:szCs w:val="48"/>
          <w:lang w:val="en-US"/>
        </w:rPr>
        <w:t xml:space="preserve">               </w:t>
      </w:r>
      <w:r>
        <w:rPr>
          <w:rFonts w:ascii="Times New Roman" w:cs="Times New Roman" w:hAnsi="Times New Roman"/>
          <w:sz w:val="48"/>
          <w:szCs w:val="48"/>
          <w:lang w:val="en-US"/>
        </w:rPr>
        <w:t xml:space="preserve"> </w:t>
      </w:r>
      <w:r>
        <w:rPr>
          <w:rFonts w:ascii="Times New Roman" w:cs="Times New Roman" w:hAnsi="Times New Roman"/>
          <w:sz w:val="48"/>
          <w:szCs w:val="48"/>
          <w:lang w:val="en-US"/>
        </w:rPr>
        <w:t xml:space="preserve">    </w:t>
      </w:r>
      <w:r>
        <w:rPr>
          <w:rFonts w:ascii="Times New Roman" w:cs="Times New Roman" w:hAnsi="Times New Roman"/>
          <w:sz w:val="48"/>
          <w:szCs w:val="48"/>
          <w:lang w:val="en-US"/>
        </w:rPr>
        <w:t xml:space="preserve"> </w:t>
      </w:r>
      <w:r>
        <w:rPr>
          <w:rFonts w:ascii="Times New Roman" w:cs="Times New Roman" w:hAnsi="Times New Roman"/>
          <w:sz w:val="48"/>
          <w:szCs w:val="48"/>
          <w:lang w:val="en-US"/>
        </w:rPr>
        <w:t xml:space="preserve">         </w:t>
      </w:r>
      <w:r>
        <w:rPr>
          <w:rFonts w:ascii="Times New Roman" w:cs="Times New Roman" w:hAnsi="Times New Roman"/>
          <w:sz w:val="48"/>
          <w:szCs w:val="48"/>
          <w:lang w:val="en-US"/>
        </w:rPr>
        <w:t xml:space="preserve">  </w:t>
      </w:r>
      <w:r>
        <w:rPr>
          <w:rFonts w:ascii="Times New Roman" w:cs="Times New Roman" w:hAnsi="Times New Roman"/>
          <w:sz w:val="48"/>
          <w:szCs w:val="48"/>
          <w:lang w:val="en-US"/>
        </w:rPr>
        <w:t xml:space="preserve"> </w:t>
      </w:r>
      <w:r>
        <w:rPr>
          <w:rFonts w:ascii="Times New Roman" w:cs="Times New Roman" w:hAnsi="Times New Roman"/>
          <w:sz w:val="48"/>
          <w:szCs w:val="48"/>
          <w:lang w:val="en-US"/>
        </w:rPr>
        <w:t xml:space="preserve">    </w:t>
      </w:r>
      <w:r>
        <w:rPr>
          <w:rFonts w:ascii="Times New Roman" w:cs="Times New Roman" w:hAnsi="Times New Roman"/>
          <w:sz w:val="48"/>
          <w:szCs w:val="48"/>
          <w:lang w:val="en-US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48"/>
          <w:szCs w:val="48"/>
          <w:lang w:val="en-US"/>
        </w:rPr>
      </w:pPr>
    </w:p>
    <w:p>
      <w:pPr>
        <w:pStyle w:val="style0"/>
        <w:spacing w:lineRule="auto" w:line="360"/>
        <w:jc w:val="right"/>
        <w:rPr>
          <w:rFonts w:cs="Times New Roman" w:hAnsi="Times New Roman"/>
          <w:sz w:val="44"/>
          <w:szCs w:val="44"/>
          <w:u w:val="single"/>
          <w:lang w:val="en-US"/>
        </w:rPr>
      </w:pPr>
      <w:r>
        <w:rPr>
          <w:rFonts w:cs="Times New Roman" w:hAnsi="Times New Roman"/>
          <w:sz w:val="44"/>
          <w:szCs w:val="44"/>
          <w:u w:val="single"/>
          <w:lang w:val="en-US"/>
        </w:rPr>
        <w:t>Grou</w:t>
      </w:r>
      <w:r>
        <w:rPr>
          <w:rFonts w:cs="Times New Roman" w:hAnsi="Times New Roman"/>
          <w:sz w:val="44"/>
          <w:szCs w:val="44"/>
          <w:u w:val="single"/>
          <w:lang w:val="en-US"/>
        </w:rPr>
        <w:t>p Members</w:t>
      </w:r>
      <w:r>
        <w:rPr>
          <w:rFonts w:cs="Times New Roman" w:hAnsi="Times New Roman"/>
          <w:sz w:val="44"/>
          <w:szCs w:val="44"/>
          <w:u w:val="single"/>
          <w:lang w:val="en-US"/>
        </w:rPr>
        <w:t>:</w:t>
      </w:r>
    </w:p>
    <w:p>
      <w:pPr>
        <w:pStyle w:val="style179"/>
        <w:numPr>
          <w:ilvl w:val="0"/>
          <w:numId w:val="0"/>
        </w:numPr>
        <w:spacing w:lineRule="auto" w:line="360"/>
        <w:ind w:left="1440" w:firstLine="0"/>
        <w:jc w:val="right"/>
        <w:rPr>
          <w:rFonts w:ascii="Times New Roman" w:cs="Times New Roman" w:hAnsi="Times New Roman"/>
          <w:sz w:val="44"/>
          <w:szCs w:val="44"/>
          <w:lang w:val="en-US"/>
        </w:rPr>
      </w:pPr>
      <w:r>
        <w:rPr>
          <w:rFonts w:cs="Times New Roman" w:hAnsi="Times New Roman"/>
          <w:sz w:val="44"/>
          <w:szCs w:val="44"/>
          <w:lang w:val="en-US"/>
        </w:rPr>
        <w:t>1.</w:t>
      </w:r>
      <w:r>
        <w:rPr>
          <w:rFonts w:cs="Times New Roman" w:hAnsi="Times New Roman"/>
          <w:sz w:val="44"/>
          <w:szCs w:val="44"/>
          <w:lang w:val="en-US"/>
        </w:rPr>
        <w:t>Gokul</w:t>
      </w:r>
    </w:p>
    <w:p>
      <w:pPr>
        <w:pStyle w:val="style179"/>
        <w:numPr>
          <w:ilvl w:val="0"/>
          <w:numId w:val="0"/>
        </w:numPr>
        <w:spacing w:lineRule="auto" w:line="360"/>
        <w:ind w:left="1440" w:firstLine="0"/>
        <w:jc w:val="right"/>
        <w:rPr>
          <w:rFonts w:ascii="Times New Roman" w:cs="Times New Roman" w:hAnsi="Times New Roman"/>
          <w:sz w:val="48"/>
          <w:szCs w:val="48"/>
          <w:lang w:val="en-US"/>
        </w:rPr>
      </w:pPr>
      <w:r>
        <w:rPr>
          <w:rFonts w:ascii="Times New Roman" w:cs="Times New Roman" w:hAnsi="Times New Roman"/>
          <w:sz w:val="44"/>
          <w:szCs w:val="44"/>
          <w:lang w:val="en-US"/>
        </w:rPr>
        <w:t>2.</w:t>
      </w:r>
      <w:r>
        <w:rPr>
          <w:rFonts w:ascii="Times New Roman" w:cs="Times New Roman" w:hAnsi="Times New Roman"/>
          <w:sz w:val="44"/>
          <w:szCs w:val="44"/>
          <w:lang w:val="en-US"/>
        </w:rPr>
        <w:t>Samuel</w:t>
      </w:r>
      <w:r>
        <w:rPr>
          <w:rFonts w:ascii="Times New Roman" w:cs="Times New Roman" w:hAnsi="Times New Roman"/>
          <w:sz w:val="48"/>
          <w:szCs w:val="48"/>
          <w:lang w:val="en-US"/>
        </w:rPr>
        <w:t xml:space="preserve">  </w:t>
      </w:r>
    </w:p>
    <w:p>
      <w:pPr>
        <w:pStyle w:val="style179"/>
        <w:numPr>
          <w:ilvl w:val="0"/>
          <w:numId w:val="0"/>
        </w:numPr>
        <w:spacing w:lineRule="auto" w:line="360"/>
        <w:ind w:left="1440" w:firstLine="0"/>
        <w:jc w:val="right"/>
        <w:rPr>
          <w:rFonts w:ascii="Times New Roman" w:cs="Times New Roman" w:hAnsi="Times New Roman"/>
          <w:sz w:val="48"/>
          <w:szCs w:val="48"/>
          <w:lang w:val="en-US"/>
        </w:rPr>
      </w:pPr>
      <w:r>
        <w:rPr>
          <w:rFonts w:ascii="Times New Roman" w:cs="Times New Roman" w:hAnsi="Times New Roman" w:hint="default"/>
          <w:sz w:val="40"/>
          <w:szCs w:val="40"/>
          <w:lang w:val="en-US"/>
        </w:rPr>
        <w:t>3.</w:t>
      </w:r>
      <w:r>
        <w:rPr>
          <w:rFonts w:ascii="Times New Roman" w:cs="Times New Roman" w:hAnsi="Times New Roman" w:hint="default"/>
          <w:sz w:val="40"/>
          <w:szCs w:val="40"/>
          <w:lang w:val="en-US"/>
        </w:rPr>
        <w:t>Neeraj</w:t>
      </w:r>
    </w:p>
    <w:p>
      <w:pPr>
        <w:pStyle w:val="style179"/>
        <w:numPr>
          <w:ilvl w:val="0"/>
          <w:numId w:val="0"/>
        </w:numPr>
        <w:spacing w:lineRule="auto" w:line="360"/>
        <w:ind w:left="1440" w:firstLine="0"/>
        <w:jc w:val="right"/>
        <w:rPr>
          <w:rFonts w:ascii="Times New Roman" w:cs="Times New Roman" w:hAnsi="Times New Roman"/>
          <w:sz w:val="72"/>
          <w:szCs w:val="72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4.</w:t>
      </w:r>
      <w:r>
        <w:rPr>
          <w:rFonts w:ascii="Times New Roman" w:cs="Times New Roman" w:hAnsi="Times New Roman"/>
          <w:sz w:val="40"/>
          <w:szCs w:val="40"/>
          <w:lang w:val="en-US"/>
        </w:rPr>
        <w:t>Aswinjith</w:t>
      </w:r>
    </w:p>
    <w:p>
      <w:pPr>
        <w:pStyle w:val="style0"/>
        <w:jc w:val="center"/>
        <w:rPr/>
      </w:pPr>
      <w:r>
        <w:rPr>
          <w:rFonts w:ascii="Times New Roman" w:cs="Times New Roman" w:hAnsi="Times New Roman" w:hint="default"/>
          <w:b/>
          <w:bCs/>
          <w:sz w:val="40"/>
          <w:szCs w:val="32"/>
        </w:rPr>
        <w:t>Biometric</w:t>
      </w:r>
      <w:r>
        <w:rPr>
          <w:rFonts w:ascii="Times New Roman" w:cs="Times New Roman" w:hAnsi="Times New Roman" w:hint="default"/>
          <w:b/>
          <w:bCs/>
          <w:sz w:val="40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40"/>
          <w:szCs w:val="32"/>
        </w:rPr>
        <w:t>Authentication</w:t>
      </w:r>
      <w:r>
        <w:rPr>
          <w:rFonts w:ascii="Times New Roman" w:cs="Times New Roman" w:hAnsi="Times New Roman" w:hint="default"/>
          <w:b/>
          <w:bCs/>
          <w:sz w:val="40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40"/>
          <w:szCs w:val="32"/>
        </w:rPr>
        <w:t>Based</w:t>
      </w:r>
      <w:r>
        <w:rPr>
          <w:rFonts w:ascii="Times New Roman" w:cs="Times New Roman" w:hAnsi="Times New Roman" w:hint="default"/>
          <w:b/>
          <w:bCs/>
          <w:sz w:val="40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40"/>
          <w:szCs w:val="32"/>
        </w:rPr>
        <w:t>Voting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</w:rPr>
        <w:t>I</w:t>
      </w:r>
      <w:r>
        <w:rPr>
          <w:rFonts w:cs="Times New Roman" w:hAnsi="Times New Roman" w:hint="default"/>
          <w:b/>
          <w:bCs/>
          <w:sz w:val="28"/>
          <w:szCs w:val="28"/>
          <w:u w:val="single"/>
          <w:lang w:val="en-US"/>
        </w:rPr>
        <w:t>n</w:t>
      </w:r>
      <w:r>
        <w:rPr>
          <w:rFonts w:cs="Times New Roman" w:hAnsi="Times New Roman" w:hint="default"/>
          <w:b/>
          <w:bCs/>
          <w:sz w:val="28"/>
          <w:szCs w:val="28"/>
          <w:u w:val="single"/>
          <w:lang w:val="en-US"/>
        </w:rPr>
        <w:t>troduction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: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8"/>
          <w:szCs w:val="24"/>
        </w:rPr>
        <w:t xml:space="preserve">     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Project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developed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for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threat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free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and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user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oriented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Online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Voting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System.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Online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Voting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system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made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for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people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of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country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residing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around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world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and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wants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to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vote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for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their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representative.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election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can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conducted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two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ways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paper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ballot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election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and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automated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ballot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elections.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automated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ballot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elections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are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called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electronic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voting.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online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voting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system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highly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developed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and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online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polling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system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can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replaced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by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accurately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and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directly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voting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online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and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immediate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results.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online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voting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system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done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by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internet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so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can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called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Internet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Voting. Fingerprint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verification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refers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to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authenticity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of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person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by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his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fingerprint.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user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provides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fingerprint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together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with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identity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information.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verification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process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template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retrieved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based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identification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provided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and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matching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performed.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Fingerprints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based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upon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unspecified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conditions.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identification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of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fingerprint,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process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matches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fingerprints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with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fingerprint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database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for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similarity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.Here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the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authentication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takes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place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using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image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of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finger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  <w:r>
        <w:rPr>
          <w:rFonts w:ascii="Times New Roman" w:cs="Times New Roman" w:hAnsi="Times New Roman" w:hint="default"/>
          <w:sz w:val="28"/>
          <w:szCs w:val="24"/>
        </w:rPr>
        <w:t>print.</w:t>
      </w:r>
      <w:r>
        <w:rPr>
          <w:rFonts w:ascii="Times New Roman" w:cs="Times New Roman" w:hAnsi="Times New Roman" w:hint="default"/>
          <w:sz w:val="28"/>
          <w:szCs w:val="24"/>
        </w:rPr>
        <w:t xml:space="preserve"> 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default"/>
          <w:b/>
          <w:bCs/>
          <w:i w:val="false"/>
          <w:iCs w:val="false"/>
          <w:sz w:val="24"/>
          <w:szCs w:val="24"/>
          <w:u w:val="single"/>
        </w:rPr>
        <w:t>Modules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>Admin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Login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View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registration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request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&amp;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accept/reject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View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nomination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request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&amp;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accept/reject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View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nomination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withdrawal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&amp;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accept/reject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laws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details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Add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election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Announce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result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Remove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candidate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>Public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View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laws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details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Registration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View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result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>User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Login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Submit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nomination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View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candidate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list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Cast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vote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View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result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View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election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manifesto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>Candidate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Login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Post-election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manifesto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Withdraw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nomination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hd w:val="clear" w:color="ffffff" w:fill="ffffff"/>
        <w:spacing w:before="100" w:beforeAutospacing="true" w:after="100" w:afterAutospacing="true" w:lineRule="auto" w:line="360"/>
        <w:jc w:val="both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>EXISTING</w:t>
      </w: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>SYSTEM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360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</w:t>
      </w:r>
      <w:r>
        <w:rPr>
          <w:rFonts w:ascii="Times New Roman" w:cs="Times New Roman" w:hAnsi="Times New Roman" w:hint="default"/>
          <w:sz w:val="24"/>
          <w:szCs w:val="24"/>
        </w:rPr>
        <w:t>Now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days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only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people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because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their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tight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schedule.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many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reasons,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everyone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centre,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long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queue.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developed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online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system.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Consider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online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polling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system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corporate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companies,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polling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happening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once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year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elect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president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secretary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key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directors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company.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present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system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assemble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place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polling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put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their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vote.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360"/>
        <w:jc w:val="both"/>
        <w:rPr/>
      </w:pPr>
    </w:p>
    <w:p>
      <w:pPr>
        <w:pStyle w:val="style0"/>
        <w:shd w:val="clear" w:color="ffffff" w:fill="ffffff"/>
        <w:spacing w:before="100" w:beforeAutospacing="true" w:after="100" w:afterAutospacing="true" w:lineRule="auto" w:line="360"/>
        <w:ind w:right="-604"/>
        <w:jc w:val="both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>PROPOSED</w:t>
      </w: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>SYSTEM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360"/>
        <w:ind w:right="-604"/>
        <w:jc w:val="both"/>
        <w:rPr/>
      </w:pP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existing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system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some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disadvantage-everyone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centre,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long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queue</w:t>
      </w:r>
      <w:r>
        <w:rPr>
          <w:rFonts w:ascii="Times New Roman" w:cs="Times New Roman" w:hAnsi="Times New Roman" w:hint="default"/>
          <w:sz w:val="24"/>
          <w:szCs w:val="24"/>
        </w:rPr>
        <w:t>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Other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disadvantage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phishing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attackers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directly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get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passwords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user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enter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relevant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web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sites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correct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password.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online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polling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system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implemented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overcome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disadvantages.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online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polling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system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includes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management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module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includes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activities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–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notification,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registration,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candidate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nomination,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withdraw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nomination,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process,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result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publishing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etc.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management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module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admin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give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notification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about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voting,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register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voters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company,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approve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nominations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candidates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according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their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qualification,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approve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withdrawal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requests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nominees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publish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result.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view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notifications,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generate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password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secure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polling,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give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nominations,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view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result.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Online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transactions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nowadays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become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very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common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various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attacks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present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behind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this.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types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various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attacks,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phishing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identified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major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security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innovative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ideas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arising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second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preventive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mechanism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should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also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effective.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</w:p>
    <w:p>
      <w:pPr>
        <w:pStyle w:val="style0"/>
        <w:spacing w:after="0" w:lineRule="auto" w:line="480"/>
        <w:rPr/>
      </w:pPr>
      <w:r>
        <w:rPr>
          <w:rFonts w:ascii="Times New Roman" w:cs="Times New Roman" w:hAnsi="Times New Roman" w:hint="default"/>
          <w:b/>
          <w:bCs/>
          <w:sz w:val="25"/>
          <w:szCs w:val="25"/>
          <w:u w:val="single"/>
        </w:rPr>
        <w:t>Hardware</w:t>
      </w:r>
      <w:r>
        <w:rPr>
          <w:rFonts w:ascii="Times New Roman" w:cs="Times New Roman" w:hAnsi="Times New Roman" w:hint="default"/>
          <w:b/>
          <w:bCs/>
          <w:sz w:val="25"/>
          <w:szCs w:val="25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sz w:val="25"/>
          <w:szCs w:val="25"/>
          <w:u w:val="single"/>
        </w:rPr>
        <w:t>Specification</w:t>
      </w:r>
    </w:p>
    <w:p>
      <w:pPr>
        <w:pStyle w:val="style0"/>
        <w:spacing w:after="0" w:lineRule="auto" w:line="48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      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selection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hardware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very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important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existence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proper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working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software.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When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selecting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hardware,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size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capacity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requirements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also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important.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hardware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must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suit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application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developments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.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  <w:lang w:val="en-IN"/>
        </w:rPr>
        <w:t>Processor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: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Pentium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IV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or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above.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  <w:lang w:val="en-IN"/>
        </w:rPr>
        <w:t>System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Bus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 </w:t>
      </w:r>
      <w:r>
        <w:rPr>
          <w:rFonts w:ascii="Times New Roman" w:hAnsi="Times New Roman" w:hint="default"/>
          <w:sz w:val="24"/>
          <w:szCs w:val="24"/>
          <w:lang w:val="en-IN"/>
        </w:rPr>
        <w:t>: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32Bit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  <w:lang w:val="en-IN"/>
        </w:rPr>
        <w:t>RAM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 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: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512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or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more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  <w:lang w:val="en-IN"/>
        </w:rPr>
        <w:t>HDD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 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: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40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GB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or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more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  <w:lang w:val="en-IN"/>
        </w:rPr>
        <w:t>Monitor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: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tab/>
      </w:r>
      <w:r>
        <w:rPr>
          <w:rFonts w:ascii="Times New Roman" w:hAnsi="Times New Roman" w:hint="default"/>
          <w:sz w:val="24"/>
          <w:szCs w:val="24"/>
        </w:rPr>
        <w:t>17”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LCD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  <w:lang w:val="en-IN"/>
        </w:rPr>
        <w:t>Key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Board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: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108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Keys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  <w:lang w:val="en-IN"/>
        </w:rPr>
        <w:t>Mouse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 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: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any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type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of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mouse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  <w:lang w:val="en-IN"/>
        </w:rPr>
        <w:t>Mobile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 </w:t>
      </w:r>
      <w:r>
        <w:tab/>
      </w:r>
      <w:r>
        <w:rPr>
          <w:rFonts w:ascii="Times New Roman" w:hAnsi="Times New Roman" w:hint="default"/>
          <w:sz w:val="24"/>
          <w:szCs w:val="24"/>
          <w:lang w:val="en-IN"/>
        </w:rPr>
        <w:t>: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tab/>
      </w:r>
      <w:r>
        <w:rPr>
          <w:rFonts w:ascii="Times New Roman" w:hAnsi="Times New Roman" w:hint="default"/>
          <w:sz w:val="24"/>
          <w:szCs w:val="24"/>
        </w:rPr>
        <w:t>Android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supported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mobile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phone</w:t>
      </w:r>
    </w:p>
    <w:p>
      <w:pPr>
        <w:pStyle w:val="style0"/>
        <w:tabs>
          <w:tab w:val="left" w:leader="none" w:pos="2600"/>
        </w:tabs>
        <w:rPr/>
      </w:pPr>
    </w:p>
    <w:p>
      <w:pPr>
        <w:pStyle w:val="style0"/>
        <w:tabs>
          <w:tab w:val="left" w:leader="none" w:pos="2600"/>
        </w:tabs>
        <w:spacing w:after="240" w:lineRule="auto" w:line="360"/>
        <w:ind w:left="432"/>
        <w:rPr/>
      </w:pPr>
      <w:r>
        <w:rPr>
          <w:rFonts w:ascii="Times New Roman" w:hAnsi="Times New Roman" w:hint="default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hint="default"/>
          <w:b/>
          <w:sz w:val="25"/>
          <w:szCs w:val="25"/>
          <w:u w:val="single"/>
        </w:rPr>
        <w:t>Software</w:t>
      </w:r>
      <w:r>
        <w:rPr>
          <w:rFonts w:ascii="Times New Roman" w:hAnsi="Times New Roman" w:hint="default"/>
          <w:b/>
          <w:sz w:val="25"/>
          <w:szCs w:val="25"/>
          <w:u w:val="single"/>
        </w:rPr>
        <w:t xml:space="preserve"> </w:t>
      </w:r>
      <w:r>
        <w:rPr>
          <w:rFonts w:ascii="Times New Roman" w:hAnsi="Times New Roman" w:hint="default"/>
          <w:b/>
          <w:sz w:val="25"/>
          <w:szCs w:val="25"/>
          <w:u w:val="single"/>
        </w:rPr>
        <w:t>specification</w:t>
      </w:r>
    </w:p>
    <w:p>
      <w:pPr>
        <w:pStyle w:val="style0"/>
        <w:spacing w:lineRule="auto" w:line="360"/>
        <w:ind w:right="-605" w:firstLine="1267"/>
        <w:jc w:val="both"/>
        <w:rPr/>
      </w:pPr>
      <w:r>
        <w:rPr>
          <w:rFonts w:ascii="Times New Roman" w:cs="Times New Roman" w:hAnsi="Times New Roman" w:hint="default"/>
        </w:rPr>
        <w:t>One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of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the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most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difficult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tasks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is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selecting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software,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once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the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system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requirement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is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find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out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then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we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have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to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determine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whether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particular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software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package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fits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for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those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system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requirements.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This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section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summarizes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the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application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requirement.</w:t>
      </w:r>
    </w:p>
    <w:p>
      <w:pPr>
        <w:pStyle w:val="style0"/>
        <w:tabs>
          <w:tab w:val="left" w:leader="none" w:pos="2600"/>
        </w:tabs>
        <w:ind w:left="432"/>
        <w:rPr/>
      </w:pPr>
    </w:p>
    <w:p>
      <w:pPr>
        <w:pStyle w:val="style0"/>
        <w:tabs>
          <w:tab w:val="left" w:leader="none" w:pos="2600"/>
        </w:tabs>
        <w:ind w:left="432"/>
        <w:rPr/>
      </w:pP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</w:rPr>
        <w:t>Operating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System</w:t>
      </w:r>
      <w:r>
        <w:rPr>
          <w:rFonts w:ascii="Times New Roman" w:hAnsi="Times New Roman" w:hint="default"/>
          <w:sz w:val="24"/>
          <w:szCs w:val="24"/>
        </w:rPr>
        <w:t xml:space="preserve">          </w:t>
      </w:r>
      <w:r>
        <w:rPr>
          <w:rFonts w:ascii="Times New Roman" w:hAnsi="Times New Roman" w:hint="default"/>
          <w:sz w:val="24"/>
          <w:szCs w:val="24"/>
        </w:rPr>
        <w:t>: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Windows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XP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/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7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or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Any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32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bit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or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64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bit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platform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</w:rPr>
        <w:t>Front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End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tab/>
      </w:r>
      <w:r>
        <w:rPr>
          <w:rFonts w:ascii="Times New Roman" w:hAnsi="Times New Roman" w:hint="default"/>
          <w:sz w:val="24"/>
          <w:szCs w:val="24"/>
        </w:rPr>
        <w:t xml:space="preserve">                </w:t>
      </w:r>
      <w:r>
        <w:rPr>
          <w:rFonts w:ascii="Times New Roman" w:hAnsi="Times New Roman" w:hint="default"/>
          <w:sz w:val="24"/>
          <w:szCs w:val="24"/>
        </w:rPr>
        <w:t>: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US"/>
        </w:rPr>
        <w:t>python</w:t>
      </w:r>
      <w:r>
        <w:rPr>
          <w:rFonts w:ascii="Times New Roman" w:hAnsi="Times New Roman" w:hint="default"/>
          <w:sz w:val="24"/>
          <w:szCs w:val="24"/>
          <w:lang w:val="en-IN"/>
        </w:rPr>
        <w:t>,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hAnsi="Times New Roman" w:hint="default"/>
          <w:sz w:val="24"/>
          <w:szCs w:val="24"/>
          <w:lang w:val="en-IN"/>
        </w:rPr>
        <w:t>Android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</w:rPr>
        <w:t>Back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End</w:t>
      </w:r>
      <w:r>
        <w:rPr>
          <w:rFonts w:ascii="Times New Roman" w:hAnsi="Times New Roman" w:hint="default"/>
          <w:sz w:val="24"/>
          <w:szCs w:val="24"/>
        </w:rPr>
        <w:t xml:space="preserve">                   </w:t>
      </w:r>
      <w:r>
        <w:rPr>
          <w:rFonts w:ascii="Times New Roman" w:hAnsi="Times New Roman" w:hint="default"/>
          <w:sz w:val="24"/>
          <w:szCs w:val="24"/>
        </w:rPr>
        <w:t xml:space="preserve">    </w:t>
      </w:r>
      <w:r>
        <w:rPr>
          <w:rFonts w:ascii="Times New Roman" w:hAnsi="Times New Roman" w:hint="default"/>
          <w:sz w:val="24"/>
          <w:szCs w:val="24"/>
        </w:rPr>
        <w:t>:</w:t>
      </w:r>
      <w:r>
        <w:rPr>
          <w:rFonts w:ascii="Times New Roman" w:hAnsi="Times New Roman" w:hint="default"/>
          <w:sz w:val="24"/>
          <w:szCs w:val="24"/>
        </w:rPr>
        <w:t xml:space="preserve">  </w:t>
      </w:r>
      <w:r>
        <w:rPr>
          <w:rFonts w:ascii="Times New Roman" w:hAnsi="Times New Roman" w:hint="default"/>
          <w:sz w:val="24"/>
          <w:szCs w:val="24"/>
        </w:rPr>
        <w:t>M</w:t>
      </w:r>
      <w:r>
        <w:rPr>
          <w:rFonts w:ascii="Times New Roman" w:hAnsi="Times New Roman" w:hint="default"/>
          <w:sz w:val="24"/>
          <w:szCs w:val="24"/>
          <w:lang w:val="en-US"/>
        </w:rPr>
        <w:t>ysql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  <w:r>
        <w:rPr>
          <w:rFonts w:ascii="Times New Roman" w:hAnsi="Times New Roman" w:hint="default"/>
          <w:sz w:val="24"/>
          <w:szCs w:val="24"/>
        </w:rPr>
        <w:t>IDE</w:t>
      </w:r>
      <w:r>
        <w:rPr>
          <w:rFonts w:ascii="Times New Roman" w:hAnsi="Times New Roman" w:hint="default"/>
          <w:sz w:val="24"/>
          <w:szCs w:val="24"/>
        </w:rPr>
        <w:t xml:space="preserve">                                </w:t>
      </w:r>
      <w:r>
        <w:rPr>
          <w:rFonts w:ascii="Times New Roman" w:hAnsi="Times New Roman" w:hint="default"/>
          <w:sz w:val="24"/>
          <w:szCs w:val="24"/>
        </w:rPr>
        <w:t>:</w:t>
      </w:r>
      <w:r>
        <w:rPr>
          <w:rFonts w:ascii="Times New Roman" w:hAnsi="Times New Roman" w:hint="default"/>
          <w:sz w:val="24"/>
          <w:szCs w:val="24"/>
        </w:rPr>
        <w:t xml:space="preserve">  </w:t>
      </w:r>
      <w:r>
        <w:rPr>
          <w:rFonts w:ascii="Times New Roman" w:hAnsi="Times New Roman" w:hint="default"/>
          <w:sz w:val="24"/>
          <w:szCs w:val="24"/>
          <w:lang w:val="en-US"/>
        </w:rPr>
        <w:t>pycharm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                                       </w:t>
      </w:r>
      <w:r>
        <w:rPr>
          <w:rFonts w:ascii="Times New Roman" w:hAnsi="Times New Roman" w:hint="default"/>
          <w:sz w:val="24"/>
          <w:szCs w:val="24"/>
        </w:rPr>
        <w:t>:</w:t>
      </w:r>
      <w:r>
        <w:rPr>
          <w:rFonts w:ascii="Times New Roman" w:hAnsi="Times New Roman" w:hint="default"/>
          <w:sz w:val="24"/>
          <w:szCs w:val="24"/>
        </w:rPr>
        <w:t xml:space="preserve"> </w:t>
      </w:r>
      <w:r>
        <w:rPr>
          <w:rFonts w:ascii="Times New Roman" w:hAnsi="Times New Roman" w:hint="default"/>
          <w:sz w:val="24"/>
          <w:szCs w:val="24"/>
        </w:rPr>
        <w:t>Eclipse</w:t>
      </w:r>
      <w:r>
        <w:rPr>
          <w:rFonts w:ascii="Times New Roman" w:hAnsi="Times New Roman" w:hint="default"/>
          <w:sz w:val="24"/>
          <w:szCs w:val="24"/>
        </w:rPr>
        <w:t xml:space="preserve"> </w:t>
      </w:r>
    </w:p>
    <w:p>
      <w:pPr>
        <w:pStyle w:val="style0"/>
        <w:tabs>
          <w:tab w:val="left" w:leader="none" w:pos="2600"/>
        </w:tabs>
        <w:spacing w:after="120" w:lineRule="auto" w:line="360"/>
        <w:ind w:left="1238"/>
        <w:rPr/>
      </w:pPr>
    </w:p>
    <w:p>
      <w:pPr>
        <w:spacing w:lineRule="auto" w:line="360"/>
        <w:jc w:val="left"/>
        <w:rPr>
          <w:u w:val="single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>ADVANTAGES</w:t>
      </w:r>
    </w:p>
    <w:p>
      <w:pPr>
        <w:pStyle w:val="style179"/>
        <w:numPr>
          <w:ilvl w:val="0"/>
          <w:numId w:val="10"/>
        </w:numPr>
        <w:spacing w:lineRule="auto" w:line="360"/>
        <w:rPr/>
      </w:pP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comparison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present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system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proposed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system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less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time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consuming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more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efficient</w:t>
      </w:r>
    </w:p>
    <w:p>
      <w:pPr>
        <w:pStyle w:val="style179"/>
        <w:numPr>
          <w:ilvl w:val="0"/>
          <w:numId w:val="10"/>
        </w:numPr>
        <w:spacing w:lineRule="auto" w:line="360"/>
        <w:rPr/>
      </w:pPr>
      <w:r>
        <w:rPr>
          <w:rFonts w:ascii="Times New Roman" w:cs="Times New Roman" w:hAnsi="Times New Roman" w:hint="default"/>
          <w:sz w:val="24"/>
          <w:szCs w:val="24"/>
        </w:rPr>
        <w:t>Analysis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very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easy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proposed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system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automated</w:t>
      </w:r>
    </w:p>
    <w:p>
      <w:pPr>
        <w:pStyle w:val="style179"/>
        <w:numPr>
          <w:ilvl w:val="0"/>
          <w:numId w:val="10"/>
        </w:numPr>
        <w:spacing w:lineRule="auto" w:line="360"/>
        <w:rPr/>
      </w:pPr>
      <w:r>
        <w:rPr>
          <w:rFonts w:ascii="Times New Roman" w:cs="Times New Roman" w:hAnsi="Times New Roman" w:hint="default"/>
          <w:sz w:val="24"/>
          <w:szCs w:val="24"/>
        </w:rPr>
        <w:t>Result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very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precise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accurate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0"/>
        </w:numPr>
        <w:spacing w:lineRule="auto" w:line="360"/>
        <w:rPr/>
      </w:pP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data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stored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database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back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up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future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use</w:t>
      </w:r>
    </w:p>
    <w:p>
      <w:pPr>
        <w:pStyle w:val="style179"/>
        <w:numPr>
          <w:ilvl w:val="0"/>
          <w:numId w:val="10"/>
        </w:numPr>
        <w:spacing w:lineRule="auto" w:line="360"/>
        <w:rPr/>
      </w:pPr>
      <w:r>
        <w:rPr>
          <w:rFonts w:ascii="Times New Roman" w:cs="Times New Roman" w:hAnsi="Times New Roman" w:hint="default"/>
          <w:sz w:val="24"/>
          <w:szCs w:val="24"/>
        </w:rPr>
        <w:t>User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cannot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attempt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make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fake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votes</w:t>
      </w:r>
    </w:p>
    <w:p>
      <w:pPr>
        <w:spacing w:lineRule="auto" w:line="360"/>
        <w:jc w:val="left"/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</w:pPr>
    </w:p>
    <w:p>
      <w:pPr>
        <w:spacing w:lineRule="auto" w:line="360"/>
        <w:jc w:val="left"/>
        <w:rPr>
          <w:u w:val="single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  <w:u w:val="single"/>
        </w:rPr>
        <w:t>DISADVANTAGES</w:t>
      </w:r>
      <w:r>
        <w:rPr>
          <w:rFonts w:cs="Times New Roman" w:hAnsi="Times New Roman" w:hint="default"/>
          <w:b/>
          <w:bCs/>
          <w:sz w:val="24"/>
          <w:szCs w:val="24"/>
          <w:u w:val="single"/>
          <w:lang w:val="en-US"/>
        </w:rPr>
        <w:t>:</w:t>
      </w:r>
    </w:p>
    <w:p>
      <w:pPr>
        <w:pStyle w:val="style179"/>
        <w:numPr>
          <w:ilvl w:val="0"/>
          <w:numId w:val="9"/>
        </w:numPr>
        <w:spacing w:lineRule="auto" w:line="360"/>
        <w:rPr/>
      </w:pP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current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system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very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time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consuming</w:t>
      </w:r>
    </w:p>
    <w:p>
      <w:pPr>
        <w:pStyle w:val="style179"/>
        <w:numPr>
          <w:ilvl w:val="0"/>
          <w:numId w:val="9"/>
        </w:numPr>
        <w:spacing w:lineRule="auto" w:line="360"/>
        <w:rPr/>
      </w:pPr>
      <w:r>
        <w:rPr>
          <w:rFonts w:ascii="Times New Roman" w:cs="Times New Roman" w:hAnsi="Times New Roman" w:hint="default"/>
          <w:sz w:val="24"/>
          <w:szCs w:val="24"/>
        </w:rPr>
        <w:t>It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very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difficult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analyse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9"/>
        </w:numPr>
        <w:spacing w:lineRule="auto" w:line="360"/>
        <w:rPr/>
      </w:pPr>
      <w:r>
        <w:rPr>
          <w:rFonts w:ascii="Times New Roman" w:cs="Times New Roman" w:hAnsi="Times New Roman" w:hint="default"/>
          <w:sz w:val="24"/>
          <w:szCs w:val="24"/>
        </w:rPr>
        <w:t>Results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precise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done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manually</w:t>
      </w:r>
    </w:p>
    <w:p>
      <w:pPr>
        <w:pStyle w:val="style179"/>
        <w:numPr>
          <w:ilvl w:val="0"/>
          <w:numId w:val="9"/>
        </w:numPr>
        <w:spacing w:lineRule="auto" w:line="360"/>
        <w:rPr/>
      </w:pPr>
      <w:r>
        <w:rPr>
          <w:rFonts w:ascii="Times New Roman" w:cs="Times New Roman" w:hAnsi="Times New Roman" w:hint="default"/>
          <w:sz w:val="24"/>
          <w:szCs w:val="24"/>
        </w:rPr>
        <w:t>Less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power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required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96"/>
          <w:szCs w:val="9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B1AF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D421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9448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5CE7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7F6C9D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097"/>
    <w:qFormat/>
    <w:uiPriority w:val="34"/>
    <w:pPr>
      <w:ind w:left="720"/>
      <w:contextualSpacing/>
    </w:pPr>
    <w:rPr/>
  </w:style>
  <w:style w:type="character" w:customStyle="1" w:styleId="style4097">
    <w:name w:val="List Paragraph Char"/>
    <w:basedOn w:val="style65"/>
    <w:next w:val="style4097"/>
    <w:link w:val="style179"/>
    <w:uiPriority w:val="34"/>
  </w:style>
  <w:style w:type="paragraph" w:styleId="style157">
    <w:name w:val="No Spacing"/>
    <w:next w:val="style157"/>
    <w:link w:val="style4098"/>
    <w:qFormat/>
    <w:uiPriority w:val="1"/>
    <w:pPr>
      <w:spacing w:after="0" w:lineRule="auto" w:line="240"/>
    </w:pPr>
    <w:rPr>
      <w:rFonts w:ascii="Calibri" w:cs="Times New Roman" w:eastAsia="Calibri" w:hAnsi="Calibri"/>
      <w:lang w:val="en-US"/>
    </w:rPr>
  </w:style>
  <w:style w:type="character" w:customStyle="1" w:styleId="style4098">
    <w:name w:val="No Spacing Char"/>
    <w:basedOn w:val="style65"/>
    <w:next w:val="style4098"/>
    <w:link w:val="style157"/>
    <w:uiPriority w:val="1"/>
    <w:rPr>
      <w:rFonts w:ascii="Calibri" w:cs="Times New Roman" w:eastAsia="Calibri" w:hAnsi="Calibri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737</Words>
  <Pages>4</Pages>
  <Characters>4009</Characters>
  <Application>WPS Office</Application>
  <DocSecurity>0</DocSecurity>
  <Paragraphs>82</Paragraphs>
  <ScaleCrop>false</ScaleCrop>
  <LinksUpToDate>false</LinksUpToDate>
  <CharactersWithSpaces>5006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2019-08-26T04:26:11Z</dcterms:created>
  <dc:creator>Windows User</dc:creator>
  <lastModifiedBy>MYA-L22</lastModifiedBy>
  <dcterms:modified xsi:type="dcterms:W3CDTF">2019-08-26T04:37:21Z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